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085A" w14:textId="60EE678A" w:rsidR="00A9204E" w:rsidRDefault="00F40726" w:rsidP="00F40726">
      <w:pPr>
        <w:pStyle w:val="Heading1"/>
        <w:rPr>
          <w:lang w:val="en-AU"/>
        </w:rPr>
      </w:pPr>
      <w:r>
        <w:rPr>
          <w:lang w:val="en-AU"/>
        </w:rPr>
        <w:t>IT Major Project Prototype: Supporting Documentation</w:t>
      </w:r>
    </w:p>
    <w:p w14:paraId="3506F106" w14:textId="0B4B6639" w:rsidR="00952223" w:rsidRPr="00952223" w:rsidRDefault="00952223" w:rsidP="00952223">
      <w:pPr>
        <w:rPr>
          <w:lang w:val="en-AU"/>
        </w:rPr>
      </w:pPr>
      <w:r>
        <w:rPr>
          <w:lang w:val="en-AU"/>
        </w:rPr>
        <w:t>OOS = Out of Scope</w:t>
      </w:r>
    </w:p>
    <w:p w14:paraId="1F09993A" w14:textId="0A84A573" w:rsidR="00F40726" w:rsidRDefault="00F40726" w:rsidP="00F40726">
      <w:pPr>
        <w:pStyle w:val="Heading2"/>
        <w:rPr>
          <w:lang w:val="en-AU"/>
        </w:rPr>
      </w:pPr>
      <w:r>
        <w:rPr>
          <w:lang w:val="en-AU"/>
        </w:rPr>
        <w:t>Original Planned Features</w:t>
      </w:r>
    </w:p>
    <w:p w14:paraId="1DCBE726" w14:textId="5865B905" w:rsidR="00F40726" w:rsidRDefault="00F40726" w:rsidP="00F40726">
      <w:pPr>
        <w:rPr>
          <w:lang w:val="en-AU"/>
        </w:rPr>
      </w:pPr>
      <w:r>
        <w:rPr>
          <w:lang w:val="en-AU"/>
        </w:rPr>
        <w:t>Rendering engine:</w:t>
      </w:r>
    </w:p>
    <w:p w14:paraId="5177E06A" w14:textId="086560BE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5422810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Render polygons</w:t>
      </w:r>
    </w:p>
    <w:p w14:paraId="406BC169" w14:textId="3C08B938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1571448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Colour polygons</w:t>
      </w:r>
    </w:p>
    <w:p w14:paraId="4E2CE7BF" w14:textId="485CE2EF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303853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Texture polygons</w:t>
      </w:r>
    </w:p>
    <w:p w14:paraId="3F21E7B5" w14:textId="4E7402C5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4684001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Perspective</w:t>
      </w:r>
    </w:p>
    <w:p w14:paraId="068D52A6" w14:textId="1314F5F6" w:rsidR="00F40726" w:rsidRDefault="003667B9" w:rsidP="00FB4C8F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629518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Opacity</w:t>
      </w:r>
      <w:r w:rsidR="00952223">
        <w:rPr>
          <w:lang w:val="en-AU"/>
        </w:rPr>
        <w:t xml:space="preserve"> (OOS)</w:t>
      </w:r>
    </w:p>
    <w:p w14:paraId="4A81D091" w14:textId="24879E62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7658903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support 100</w:t>
      </w:r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models</w:t>
      </w:r>
    </w:p>
    <w:p w14:paraId="62BB3BAC" w14:textId="565F0F91" w:rsid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497728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support 1000</w:t>
      </w:r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models</w:t>
      </w:r>
    </w:p>
    <w:p w14:paraId="63D87FB7" w14:textId="58EB2A85" w:rsid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484484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Render at a slow speed</w:t>
      </w:r>
    </w:p>
    <w:p w14:paraId="5C0A1F07" w14:textId="3A97021C" w:rsid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766596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Render </w:t>
      </w:r>
      <w:r w:rsidR="00F40726">
        <w:rPr>
          <w:lang w:val="en-AU"/>
        </w:rPr>
        <w:t>at a fast speed</w:t>
      </w:r>
    </w:p>
    <w:p w14:paraId="2B9D9018" w14:textId="77777777" w:rsidR="00F40726" w:rsidRPr="00F40726" w:rsidRDefault="00F40726" w:rsidP="00F40726">
      <w:pPr>
        <w:ind w:left="360"/>
        <w:rPr>
          <w:lang w:val="en-AU"/>
        </w:rPr>
      </w:pPr>
    </w:p>
    <w:p w14:paraId="50CB1638" w14:textId="0E243A30" w:rsidR="00F40726" w:rsidRDefault="00F40726" w:rsidP="00F40726">
      <w:pPr>
        <w:rPr>
          <w:lang w:val="en-AU"/>
        </w:rPr>
      </w:pPr>
      <w:r>
        <w:rPr>
          <w:lang w:val="en-AU"/>
        </w:rPr>
        <w:t>User Experience:</w:t>
      </w:r>
    </w:p>
    <w:p w14:paraId="0D5538DE" w14:textId="4AE8436D" w:rsid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23482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Panes for object list and editing</w:t>
      </w:r>
    </w:p>
    <w:p w14:paraId="4B6F8D41" w14:textId="78DF53C9" w:rsidR="00BD35D8" w:rsidRPr="00F40726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588590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Select individual objects</w:t>
      </w:r>
    </w:p>
    <w:p w14:paraId="7EBA251B" w14:textId="6FFFC166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8539957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Editing individual objects</w:t>
      </w:r>
    </w:p>
    <w:p w14:paraId="6857CA4E" w14:textId="0AF8F4CC" w:rsidR="0008529C" w:rsidRDefault="003667B9" w:rsidP="0008529C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940126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40726" w:rsidRPr="00F40726">
        <w:rPr>
          <w:lang w:val="en-AU"/>
        </w:rPr>
        <w:t xml:space="preserve"> </w:t>
      </w:r>
      <w:r w:rsidR="00F40726">
        <w:rPr>
          <w:lang w:val="en-AU"/>
        </w:rPr>
        <w:t>Editing multiple objects</w:t>
      </w:r>
      <w:r w:rsidR="00952223">
        <w:rPr>
          <w:lang w:val="en-AU"/>
        </w:rPr>
        <w:t xml:space="preserve"> (O</w:t>
      </w:r>
      <w:bookmarkStart w:id="0" w:name="_GoBack"/>
      <w:bookmarkEnd w:id="0"/>
      <w:r w:rsidR="00952223">
        <w:rPr>
          <w:lang w:val="en-AU"/>
        </w:rPr>
        <w:t>OS)</w:t>
      </w:r>
    </w:p>
    <w:p w14:paraId="4CC5B4E8" w14:textId="47976A52" w:rsidR="0008529C" w:rsidRPr="0008529C" w:rsidRDefault="003667B9" w:rsidP="0008529C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5565506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529C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08529C" w:rsidRPr="00F40726">
        <w:rPr>
          <w:lang w:val="en-AU"/>
        </w:rPr>
        <w:t xml:space="preserve"> </w:t>
      </w:r>
      <w:r w:rsidR="0008529C">
        <w:rPr>
          <w:lang w:val="en-AU"/>
        </w:rPr>
        <w:t xml:space="preserve">Duplication of </w:t>
      </w:r>
      <w:proofErr w:type="spellStart"/>
      <w:r w:rsidR="0008529C">
        <w:rPr>
          <w:lang w:val="en-AU"/>
        </w:rPr>
        <w:t>renderables</w:t>
      </w:r>
      <w:proofErr w:type="spellEnd"/>
    </w:p>
    <w:p w14:paraId="152F698B" w14:textId="0AF3F9E0" w:rsidR="00BD35D8" w:rsidRPr="00F40726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1233085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Delete individual objects</w:t>
      </w:r>
    </w:p>
    <w:p w14:paraId="1568E57D" w14:textId="13B77739" w:rsidR="00BD35D8" w:rsidRPr="00F40726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377774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Delete multiple objects</w:t>
      </w:r>
    </w:p>
    <w:p w14:paraId="7F3AD778" w14:textId="26004B43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6841698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Move camera with hotkeys</w:t>
      </w:r>
    </w:p>
    <w:p w14:paraId="2CC9018B" w14:textId="2329D2CB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517118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Move objects and camera with dragging mouse</w:t>
      </w:r>
      <w:r w:rsidR="00952223">
        <w:rPr>
          <w:lang w:val="en-AU"/>
        </w:rPr>
        <w:t xml:space="preserve"> (OOS)</w:t>
      </w:r>
    </w:p>
    <w:p w14:paraId="5616717A" w14:textId="3DB2E3C0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8219996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0726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Load multiple textures and meshes</w:t>
      </w:r>
    </w:p>
    <w:p w14:paraId="6DA45C7E" w14:textId="60D18C49" w:rsidR="00F40726" w:rsidRP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8135199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7E4F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Save project</w:t>
      </w:r>
    </w:p>
    <w:p w14:paraId="09381C1A" w14:textId="2ED277F1" w:rsidR="00F40726" w:rsidRDefault="003667B9" w:rsidP="00F40726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4264875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7E4F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F40726" w:rsidRPr="00F40726">
        <w:rPr>
          <w:lang w:val="en-AU"/>
        </w:rPr>
        <w:t xml:space="preserve"> </w:t>
      </w:r>
      <w:r w:rsidR="00BD35D8">
        <w:rPr>
          <w:lang w:val="en-AU"/>
        </w:rPr>
        <w:t>Load project</w:t>
      </w:r>
    </w:p>
    <w:p w14:paraId="5B501CA9" w14:textId="339F32F9" w:rsidR="003667B9" w:rsidRDefault="003667B9" w:rsidP="003667B9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6120900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Pr="00F40726">
        <w:rPr>
          <w:lang w:val="en-AU"/>
        </w:rPr>
        <w:t xml:space="preserve"> </w:t>
      </w:r>
      <w:r>
        <w:rPr>
          <w:lang w:val="en-AU"/>
        </w:rPr>
        <w:t>E</w:t>
      </w:r>
      <w:r>
        <w:rPr>
          <w:lang w:val="en-AU"/>
        </w:rPr>
        <w:t>xport Image</w:t>
      </w:r>
    </w:p>
    <w:p w14:paraId="74CDCEE7" w14:textId="18F30B96" w:rsidR="00BD35D8" w:rsidRPr="00F40726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517459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Manual</w:t>
      </w:r>
    </w:p>
    <w:p w14:paraId="7F0DE2E9" w14:textId="77777777" w:rsidR="00BD35D8" w:rsidRPr="00F40726" w:rsidRDefault="00BD35D8" w:rsidP="00BD35D8">
      <w:pPr>
        <w:ind w:left="360"/>
        <w:rPr>
          <w:lang w:val="en-AU"/>
        </w:rPr>
      </w:pPr>
    </w:p>
    <w:p w14:paraId="781EA04C" w14:textId="23257F02" w:rsidR="00F40726" w:rsidRDefault="00BD35D8" w:rsidP="00BD35D8">
      <w:pPr>
        <w:pStyle w:val="Heading2"/>
        <w:rPr>
          <w:lang w:val="en-AU"/>
        </w:rPr>
      </w:pPr>
      <w:r>
        <w:rPr>
          <w:lang w:val="en-AU"/>
        </w:rPr>
        <w:t>Additional features</w:t>
      </w:r>
    </w:p>
    <w:p w14:paraId="1B537548" w14:textId="4DA8942E" w:rsidR="00BD35D8" w:rsidRDefault="00BD35D8" w:rsidP="00BD35D8">
      <w:pPr>
        <w:rPr>
          <w:lang w:val="en-AU"/>
        </w:rPr>
      </w:pPr>
      <w:r>
        <w:rPr>
          <w:lang w:val="en-AU"/>
        </w:rPr>
        <w:t>Rendering engine:</w:t>
      </w:r>
    </w:p>
    <w:p w14:paraId="27EE1122" w14:textId="7EE2E567" w:rsidR="00FB4C8F" w:rsidRDefault="003667B9" w:rsidP="00FB4C8F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932475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4C8F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FB4C8F" w:rsidRPr="00F40726">
        <w:rPr>
          <w:lang w:val="en-AU"/>
        </w:rPr>
        <w:t xml:space="preserve"> </w:t>
      </w:r>
      <w:r w:rsidR="00FB4C8F">
        <w:rPr>
          <w:lang w:val="en-AU"/>
        </w:rPr>
        <w:t>Lighting</w:t>
      </w:r>
    </w:p>
    <w:p w14:paraId="3B613B50" w14:textId="181E49AA" w:rsidR="00BD35D8" w:rsidRPr="00F40726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32478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Particle generators (OOS)</w:t>
      </w:r>
    </w:p>
    <w:p w14:paraId="24B66755" w14:textId="141E5CF1" w:rsidR="00BD35D8" w:rsidRPr="00F40726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238672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Multiple Shaders (OOS)</w:t>
      </w:r>
    </w:p>
    <w:p w14:paraId="2468A3B0" w14:textId="42C2D270" w:rsidR="00BD35D8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56049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Guidelines (Axes, compass, grid, selected item orientation)</w:t>
      </w:r>
    </w:p>
    <w:p w14:paraId="1C039E3D" w14:textId="51DA4BB9" w:rsidR="00BD35D8" w:rsidRDefault="00BD35D8" w:rsidP="00BD35D8">
      <w:pPr>
        <w:rPr>
          <w:lang w:val="en-AU"/>
        </w:rPr>
      </w:pPr>
    </w:p>
    <w:p w14:paraId="3E97CF93" w14:textId="5DD7FD18" w:rsidR="00BD35D8" w:rsidRDefault="00BD35D8" w:rsidP="00BD35D8">
      <w:pPr>
        <w:rPr>
          <w:lang w:val="en-AU"/>
        </w:rPr>
      </w:pPr>
      <w:r>
        <w:rPr>
          <w:lang w:val="en-AU"/>
        </w:rPr>
        <w:t>User Experience:</w:t>
      </w:r>
    </w:p>
    <w:p w14:paraId="42157CC0" w14:textId="6BBC40B6" w:rsidR="003667B9" w:rsidRDefault="003667B9" w:rsidP="003667B9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5763597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Pr="00F40726">
        <w:rPr>
          <w:lang w:val="en-AU"/>
        </w:rPr>
        <w:t xml:space="preserve"> </w:t>
      </w:r>
      <w:r>
        <w:rPr>
          <w:lang w:val="en-AU"/>
        </w:rPr>
        <w:t>Event logging</w:t>
      </w:r>
    </w:p>
    <w:p w14:paraId="5B49FC2E" w14:textId="301D8F77" w:rsidR="00AB7D23" w:rsidRDefault="003667B9" w:rsidP="00AB7D23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430495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7D23">
            <w:rPr>
              <w:rFonts w:ascii="MS Gothic" w:eastAsia="MS Gothic" w:hAnsi="MS Gothic" w:hint="eastAsia"/>
              <w:lang w:val="en-AU"/>
            </w:rPr>
            <w:t>☒</w:t>
          </w:r>
        </w:sdtContent>
      </w:sdt>
      <w:r w:rsidR="00AB7D23" w:rsidRPr="00F40726">
        <w:rPr>
          <w:lang w:val="en-AU"/>
        </w:rPr>
        <w:t xml:space="preserve"> </w:t>
      </w:r>
      <w:r w:rsidR="00AB7D23">
        <w:rPr>
          <w:lang w:val="en-AU"/>
        </w:rPr>
        <w:t>Dynamic UI (Drag and drop panes)</w:t>
      </w:r>
    </w:p>
    <w:p w14:paraId="02634B5B" w14:textId="51EC2AB1" w:rsidR="00BD35D8" w:rsidRPr="00F40726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-1653133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Key Bindings</w:t>
      </w:r>
    </w:p>
    <w:p w14:paraId="6FC86707" w14:textId="7245B431" w:rsidR="00BD35D8" w:rsidRDefault="003667B9" w:rsidP="00BD35D8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1822227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5D8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BD35D8" w:rsidRPr="00F40726">
        <w:rPr>
          <w:lang w:val="en-AU"/>
        </w:rPr>
        <w:t xml:space="preserve"> </w:t>
      </w:r>
      <w:r w:rsidR="00BD35D8">
        <w:rPr>
          <w:lang w:val="en-AU"/>
        </w:rPr>
        <w:t>Save multiple camera positions</w:t>
      </w:r>
    </w:p>
    <w:p w14:paraId="01E793C9" w14:textId="06558916" w:rsidR="00AB7D23" w:rsidRDefault="003667B9" w:rsidP="00AB7D23">
      <w:pPr>
        <w:ind w:left="360"/>
        <w:rPr>
          <w:lang w:val="en-AU"/>
        </w:rPr>
      </w:pPr>
      <w:sdt>
        <w:sdtPr>
          <w:rPr>
            <w:rFonts w:ascii="MS Gothic" w:eastAsia="MS Gothic" w:hAnsi="MS Gothic"/>
            <w:lang w:val="en-AU"/>
          </w:rPr>
          <w:id w:val="213182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7D23">
            <w:rPr>
              <w:rFonts w:ascii="MS Gothic" w:eastAsia="MS Gothic" w:hAnsi="MS Gothic" w:hint="eastAsia"/>
              <w:lang w:val="en-AU"/>
            </w:rPr>
            <w:t>☐</w:t>
          </w:r>
        </w:sdtContent>
      </w:sdt>
      <w:r w:rsidR="00AB7D23" w:rsidRPr="00F40726">
        <w:rPr>
          <w:lang w:val="en-AU"/>
        </w:rPr>
        <w:t xml:space="preserve"> </w:t>
      </w:r>
      <w:r w:rsidR="00AB7D23">
        <w:rPr>
          <w:lang w:val="en-AU"/>
        </w:rPr>
        <w:t>Drag files into texture and mesh lists</w:t>
      </w:r>
    </w:p>
    <w:p w14:paraId="771EB1CF" w14:textId="77777777" w:rsidR="00AB7D23" w:rsidRPr="00F40726" w:rsidRDefault="00AB7D23" w:rsidP="00BD35D8">
      <w:pPr>
        <w:ind w:left="360"/>
        <w:rPr>
          <w:lang w:val="en-AU"/>
        </w:rPr>
      </w:pPr>
    </w:p>
    <w:p w14:paraId="6B402192" w14:textId="77777777" w:rsidR="00232BF5" w:rsidRDefault="00232BF5" w:rsidP="00232BF5">
      <w:pPr>
        <w:pStyle w:val="Heading2"/>
        <w:rPr>
          <w:lang w:val="en-AU"/>
        </w:rPr>
      </w:pPr>
    </w:p>
    <w:p w14:paraId="35D6BA17" w14:textId="7BF64F91" w:rsidR="00BD35D8" w:rsidRDefault="00232BF5" w:rsidP="00232BF5">
      <w:pPr>
        <w:pStyle w:val="Heading2"/>
        <w:rPr>
          <w:lang w:val="en-AU"/>
        </w:rPr>
      </w:pPr>
      <w:r>
        <w:rPr>
          <w:lang w:val="en-AU"/>
        </w:rPr>
        <w:t>Justification for non-included features</w:t>
      </w:r>
    </w:p>
    <w:p w14:paraId="335757A0" w14:textId="430F2B04" w:rsidR="00232BF5" w:rsidRDefault="00032887" w:rsidP="00232BF5">
      <w:pPr>
        <w:rPr>
          <w:lang w:val="en-AU"/>
        </w:rPr>
      </w:pPr>
      <w:r>
        <w:rPr>
          <w:lang w:val="en-AU"/>
        </w:rPr>
        <w:t xml:space="preserve">Some features such as re-initialisation of assets and </w:t>
      </w:r>
      <w:proofErr w:type="spellStart"/>
      <w:r>
        <w:rPr>
          <w:lang w:val="en-AU"/>
        </w:rPr>
        <w:t>renderables</w:t>
      </w:r>
      <w:proofErr w:type="spellEnd"/>
      <w:r>
        <w:rPr>
          <w:lang w:val="en-AU"/>
        </w:rPr>
        <w:t xml:space="preserve"> are left out due to time constraints.</w:t>
      </w:r>
      <w:r w:rsidR="00232BF5">
        <w:rPr>
          <w:lang w:val="en-AU"/>
        </w:rPr>
        <w:t xml:space="preserve"> my prototype effectively demonstrates the core features of my project, with single object editing,</w:t>
      </w:r>
      <w:r w:rsidR="00FB4C8F">
        <w:rPr>
          <w:lang w:val="en-AU"/>
        </w:rPr>
        <w:t xml:space="preserve"> </w:t>
      </w:r>
      <w:r w:rsidR="00232BF5">
        <w:rPr>
          <w:lang w:val="en-AU"/>
        </w:rPr>
        <w:t>multiple object deletion, asset loading, and a modal for creating models.</w:t>
      </w:r>
    </w:p>
    <w:p w14:paraId="5876D963" w14:textId="627E8840" w:rsidR="00232BF5" w:rsidRDefault="00232BF5" w:rsidP="00232BF5">
      <w:pPr>
        <w:rPr>
          <w:lang w:val="en-AU"/>
        </w:rPr>
      </w:pPr>
    </w:p>
    <w:p w14:paraId="2B3DDE8F" w14:textId="583CBF27" w:rsidR="00232BF5" w:rsidRDefault="00232BF5" w:rsidP="00232BF5">
      <w:pPr>
        <w:pStyle w:val="Heading2"/>
        <w:rPr>
          <w:lang w:val="en-AU"/>
        </w:rPr>
      </w:pPr>
      <w:r>
        <w:rPr>
          <w:lang w:val="en-AU"/>
        </w:rPr>
        <w:t>Justification for added/removed features</w:t>
      </w:r>
    </w:p>
    <w:p w14:paraId="468DF17C" w14:textId="7BDC7D66" w:rsidR="00232BF5" w:rsidRDefault="00232BF5" w:rsidP="00232BF5">
      <w:pPr>
        <w:rPr>
          <w:lang w:val="en-AU"/>
        </w:rPr>
      </w:pPr>
      <w:r>
        <w:rPr>
          <w:lang w:val="en-AU"/>
        </w:rPr>
        <w:t xml:space="preserve">I have not removed any planned features, except for spheres. A sphere can be substituted with a polyhedron with many, many faces. The features I have proposed on top of my original plan are new targets to demonstrate my understanding and proficiency of Information Technology and software development design—for example, key bindings </w:t>
      </w: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a feature to aim for because it will increase the quality of the user experience. I will not move on to them until I finish work on the saving/loading system.</w:t>
      </w:r>
    </w:p>
    <w:p w14:paraId="4A300D9B" w14:textId="3086DE3C" w:rsidR="00232BF5" w:rsidRDefault="00232BF5" w:rsidP="00232BF5">
      <w:pPr>
        <w:rPr>
          <w:lang w:val="en-AU"/>
        </w:rPr>
      </w:pPr>
    </w:p>
    <w:p w14:paraId="41085EFE" w14:textId="673E50E9" w:rsidR="00232BF5" w:rsidRDefault="00232BF5" w:rsidP="00232BF5">
      <w:pPr>
        <w:pStyle w:val="Heading2"/>
        <w:rPr>
          <w:lang w:val="en-AU"/>
        </w:rPr>
      </w:pPr>
      <w:r>
        <w:rPr>
          <w:lang w:val="en-AU"/>
        </w:rPr>
        <w:t>Timeline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32BF5" w14:paraId="5D93D9F0" w14:textId="77777777" w:rsidTr="00232BF5">
        <w:tc>
          <w:tcPr>
            <w:tcW w:w="1696" w:type="dxa"/>
          </w:tcPr>
          <w:p w14:paraId="03946FC1" w14:textId="719FD8E6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Week</w:t>
            </w:r>
          </w:p>
        </w:tc>
        <w:tc>
          <w:tcPr>
            <w:tcW w:w="7654" w:type="dxa"/>
          </w:tcPr>
          <w:p w14:paraId="708FF416" w14:textId="0B5062CE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Progress</w:t>
            </w:r>
          </w:p>
        </w:tc>
      </w:tr>
      <w:tr w:rsidR="00232BF5" w14:paraId="0D9D0E5E" w14:textId="77777777" w:rsidTr="00232BF5">
        <w:tc>
          <w:tcPr>
            <w:tcW w:w="1696" w:type="dxa"/>
          </w:tcPr>
          <w:p w14:paraId="39C76618" w14:textId="5D3CE89D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654" w:type="dxa"/>
          </w:tcPr>
          <w:p w14:paraId="31A47804" w14:textId="44B49F21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Rendering Engine</w:t>
            </w:r>
          </w:p>
        </w:tc>
      </w:tr>
      <w:tr w:rsidR="00232BF5" w14:paraId="17F1C424" w14:textId="77777777" w:rsidTr="00232BF5">
        <w:tc>
          <w:tcPr>
            <w:tcW w:w="1696" w:type="dxa"/>
          </w:tcPr>
          <w:p w14:paraId="0C1CC666" w14:textId="667AA196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654" w:type="dxa"/>
          </w:tcPr>
          <w:p w14:paraId="46F3F459" w14:textId="6A70A055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Rendering Engine</w:t>
            </w:r>
          </w:p>
        </w:tc>
      </w:tr>
      <w:tr w:rsidR="00232BF5" w14:paraId="6A21B511" w14:textId="77777777" w:rsidTr="00232BF5">
        <w:tc>
          <w:tcPr>
            <w:tcW w:w="1696" w:type="dxa"/>
          </w:tcPr>
          <w:p w14:paraId="30FE4955" w14:textId="0995E5A4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7654" w:type="dxa"/>
          </w:tcPr>
          <w:p w14:paraId="26501AD2" w14:textId="0825E144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Partial Overhaul of Rendering Engine, Completion of Rendering Engine</w:t>
            </w:r>
          </w:p>
        </w:tc>
      </w:tr>
      <w:tr w:rsidR="00232BF5" w14:paraId="6657DF7D" w14:textId="77777777" w:rsidTr="00232BF5">
        <w:tc>
          <w:tcPr>
            <w:tcW w:w="1696" w:type="dxa"/>
          </w:tcPr>
          <w:p w14:paraId="2A2C31A8" w14:textId="56977881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7654" w:type="dxa"/>
          </w:tcPr>
          <w:p w14:paraId="7C79C3C2" w14:textId="3E27CF31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Graphical User Interface</w:t>
            </w:r>
          </w:p>
        </w:tc>
      </w:tr>
      <w:tr w:rsidR="00232BF5" w14:paraId="749A8A4F" w14:textId="77777777" w:rsidTr="00232BF5">
        <w:tc>
          <w:tcPr>
            <w:tcW w:w="1696" w:type="dxa"/>
          </w:tcPr>
          <w:p w14:paraId="54259B8C" w14:textId="0BF6C1FC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7654" w:type="dxa"/>
          </w:tcPr>
          <w:p w14:paraId="41CD1B3B" w14:textId="3251EAC3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Graphical User Interface, Saving/Loading</w:t>
            </w:r>
          </w:p>
        </w:tc>
      </w:tr>
      <w:tr w:rsidR="00232BF5" w14:paraId="0D0C6824" w14:textId="77777777" w:rsidTr="00232BF5">
        <w:tc>
          <w:tcPr>
            <w:tcW w:w="1696" w:type="dxa"/>
          </w:tcPr>
          <w:p w14:paraId="67B8FDC5" w14:textId="147CA137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7654" w:type="dxa"/>
          </w:tcPr>
          <w:p w14:paraId="3EEC5F2F" w14:textId="3E91EAC0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Saving/Loading, Lighting</w:t>
            </w:r>
          </w:p>
        </w:tc>
      </w:tr>
      <w:tr w:rsidR="00232BF5" w14:paraId="705D03C7" w14:textId="77777777" w:rsidTr="00232BF5">
        <w:tc>
          <w:tcPr>
            <w:tcW w:w="1696" w:type="dxa"/>
          </w:tcPr>
          <w:p w14:paraId="3003ED4B" w14:textId="0C416518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7654" w:type="dxa"/>
          </w:tcPr>
          <w:p w14:paraId="21B32346" w14:textId="7754AE4C" w:rsidR="00232BF5" w:rsidRDefault="00FB4C8F" w:rsidP="00232BF5">
            <w:pPr>
              <w:rPr>
                <w:lang w:val="en-AU"/>
              </w:rPr>
            </w:pPr>
            <w:r>
              <w:rPr>
                <w:lang w:val="en-AU"/>
              </w:rPr>
              <w:t>Advanced functionality (</w:t>
            </w:r>
            <w:r w:rsidR="007C4401">
              <w:rPr>
                <w:lang w:val="en-AU"/>
              </w:rPr>
              <w:t>multiple object editing, mouse interaction</w:t>
            </w:r>
            <w:r>
              <w:rPr>
                <w:lang w:val="en-AU"/>
              </w:rPr>
              <w:t>)</w:t>
            </w:r>
          </w:p>
        </w:tc>
      </w:tr>
      <w:tr w:rsidR="00232BF5" w14:paraId="6C4D4E4D" w14:textId="77777777" w:rsidTr="00232BF5">
        <w:tc>
          <w:tcPr>
            <w:tcW w:w="1696" w:type="dxa"/>
          </w:tcPr>
          <w:p w14:paraId="3B66D0D8" w14:textId="43D00057" w:rsidR="00232BF5" w:rsidRDefault="00232BF5" w:rsidP="00232BF5">
            <w:pPr>
              <w:rPr>
                <w:lang w:val="en-AU"/>
              </w:rPr>
            </w:pPr>
            <w:r>
              <w:rPr>
                <w:lang w:val="en-AU"/>
              </w:rPr>
              <w:t>8</w:t>
            </w:r>
          </w:p>
        </w:tc>
        <w:tc>
          <w:tcPr>
            <w:tcW w:w="7654" w:type="dxa"/>
          </w:tcPr>
          <w:p w14:paraId="7266C981" w14:textId="254D5AF8" w:rsidR="00232BF5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Manual, Additional features</w:t>
            </w:r>
          </w:p>
        </w:tc>
      </w:tr>
      <w:tr w:rsidR="007C4401" w14:paraId="1FD99CE8" w14:textId="77777777" w:rsidTr="00232BF5">
        <w:tc>
          <w:tcPr>
            <w:tcW w:w="1696" w:type="dxa"/>
          </w:tcPr>
          <w:p w14:paraId="59D1E1F2" w14:textId="7BA1EE69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7654" w:type="dxa"/>
          </w:tcPr>
          <w:p w14:paraId="63D5E5B1" w14:textId="2E3EB483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Bug fixing, additional features</w:t>
            </w:r>
          </w:p>
        </w:tc>
      </w:tr>
      <w:tr w:rsidR="007C4401" w14:paraId="2E199F6D" w14:textId="77777777" w:rsidTr="00232BF5">
        <w:tc>
          <w:tcPr>
            <w:tcW w:w="1696" w:type="dxa"/>
          </w:tcPr>
          <w:p w14:paraId="454A614A" w14:textId="46D62F3F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7654" w:type="dxa"/>
          </w:tcPr>
          <w:p w14:paraId="51831DC3" w14:textId="6DA14325" w:rsidR="007C4401" w:rsidRDefault="007C4401" w:rsidP="00232BF5">
            <w:pPr>
              <w:rPr>
                <w:lang w:val="en-AU"/>
              </w:rPr>
            </w:pPr>
            <w:r>
              <w:rPr>
                <w:lang w:val="en-AU"/>
              </w:rPr>
              <w:t>Bug fixing, additional features</w:t>
            </w:r>
          </w:p>
        </w:tc>
      </w:tr>
    </w:tbl>
    <w:p w14:paraId="5CB2E604" w14:textId="5E99DD79" w:rsidR="00232BF5" w:rsidRDefault="00232BF5" w:rsidP="00232BF5">
      <w:pPr>
        <w:rPr>
          <w:lang w:val="en-AU"/>
        </w:rPr>
      </w:pPr>
    </w:p>
    <w:p w14:paraId="4FD24EB0" w14:textId="61709BCF" w:rsidR="007C4401" w:rsidRDefault="007C4401" w:rsidP="007C4401">
      <w:pPr>
        <w:pStyle w:val="Heading2"/>
        <w:rPr>
          <w:lang w:val="en-AU"/>
        </w:rPr>
      </w:pPr>
      <w:r>
        <w:rPr>
          <w:lang w:val="en-AU"/>
        </w:rPr>
        <w:t>Other changes made</w:t>
      </w:r>
    </w:p>
    <w:p w14:paraId="4B1F1666" w14:textId="3C3B8F72" w:rsidR="007C4401" w:rsidRDefault="007C4401" w:rsidP="007C4401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>Use of OpenGL</w:t>
      </w:r>
    </w:p>
    <w:p w14:paraId="53FAD31E" w14:textId="69D887FF" w:rsidR="007C4401" w:rsidRPr="007C4401" w:rsidRDefault="007C4401" w:rsidP="007C4401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 xml:space="preserve">Use of </w:t>
      </w:r>
      <w:proofErr w:type="spellStart"/>
      <w:r>
        <w:rPr>
          <w:lang w:val="en-AU"/>
        </w:rPr>
        <w:t>PyQt</w:t>
      </w:r>
      <w:proofErr w:type="spellEnd"/>
    </w:p>
    <w:sectPr w:rsidR="007C4401" w:rsidRPr="007C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84484E"/>
    <w:multiLevelType w:val="hybridMultilevel"/>
    <w:tmpl w:val="1ACC7DCA"/>
    <w:lvl w:ilvl="0" w:tplc="58B0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89D2A98"/>
    <w:multiLevelType w:val="hybridMultilevel"/>
    <w:tmpl w:val="D1DC8E1E"/>
    <w:lvl w:ilvl="0" w:tplc="78527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6"/>
    <w:rsid w:val="00032887"/>
    <w:rsid w:val="0008529C"/>
    <w:rsid w:val="00232BF5"/>
    <w:rsid w:val="003667B9"/>
    <w:rsid w:val="00645252"/>
    <w:rsid w:val="006D3D74"/>
    <w:rsid w:val="007C4401"/>
    <w:rsid w:val="00952223"/>
    <w:rsid w:val="00A47E4F"/>
    <w:rsid w:val="00A9204E"/>
    <w:rsid w:val="00AB7D23"/>
    <w:rsid w:val="00BD35D8"/>
    <w:rsid w:val="00F40726"/>
    <w:rsid w:val="00F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5CBE"/>
  <w15:chartTrackingRefBased/>
  <w15:docId w15:val="{0B48A726-D2F7-4D6C-B8B7-8395A6EC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F40726"/>
    <w:pPr>
      <w:ind w:left="720"/>
      <w:contextualSpacing/>
    </w:pPr>
  </w:style>
  <w:style w:type="table" w:styleId="TableGrid">
    <w:name w:val="Table Grid"/>
    <w:basedOn w:val="TableNormal"/>
    <w:uiPriority w:val="39"/>
    <w:rsid w:val="00232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1803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Koh</dc:creator>
  <cp:keywords/>
  <dc:description/>
  <cp:lastModifiedBy>Marcus Koh</cp:lastModifiedBy>
  <cp:revision>6</cp:revision>
  <dcterms:created xsi:type="dcterms:W3CDTF">2018-09-11T10:41:00Z</dcterms:created>
  <dcterms:modified xsi:type="dcterms:W3CDTF">2018-09-16T11:16:00Z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